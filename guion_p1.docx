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33E6" w14:textId="77777777" w:rsidR="00972CFE" w:rsidRDefault="00972CFE" w:rsidP="00793E47">
      <w:pPr>
        <w:pStyle w:val="Ttulo1"/>
      </w:pPr>
      <w:r w:rsidRPr="00793E47">
        <w:t>Práctica 1: Diseño de un Sistema Digital para eliminación de ruido y reducción de tasa</w:t>
      </w:r>
    </w:p>
    <w:p w14:paraId="3FD627B6" w14:textId="77777777" w:rsidR="00793E47" w:rsidRPr="00793E47" w:rsidRDefault="00793E47" w:rsidP="00793E47"/>
    <w:p w14:paraId="070EDDEB" w14:textId="606441A2" w:rsidR="00793E47" w:rsidRDefault="00793E47" w:rsidP="00793E47">
      <w:r w:rsidRPr="00793E47">
        <w:t>Asignatura: Codificación de Información Audiovisual</w:t>
      </w:r>
    </w:p>
    <w:p w14:paraId="0092CAC3" w14:textId="08D7DC23" w:rsidR="00972CFE" w:rsidRDefault="00793E47" w:rsidP="00793E47">
      <w:r>
        <w:t>3º de Grado de Ingeniería en Sistemas Audiovisuales y Multimedia</w:t>
      </w:r>
    </w:p>
    <w:p w14:paraId="4090159B" w14:textId="77777777" w:rsidR="00793E47" w:rsidRDefault="00793E47" w:rsidP="00793E47"/>
    <w:p w14:paraId="5C24DEDD" w14:textId="15BE34C8" w:rsidR="00793E47" w:rsidRPr="00793E47" w:rsidRDefault="00793E47" w:rsidP="00793E47">
      <w:r>
        <w:t>Profesor: Eduardo del Arco Fernández</w:t>
      </w:r>
    </w:p>
    <w:p w14:paraId="1A7943E7" w14:textId="66271866" w:rsidR="009D5BCB" w:rsidRPr="009A0180" w:rsidRDefault="00793E47" w:rsidP="00793E47">
      <w:pPr>
        <w:pStyle w:val="Ttulo2"/>
      </w:pPr>
      <w:r>
        <w:t>Descripción</w:t>
      </w:r>
      <w:r w:rsidR="009D5BCB" w:rsidRPr="009A0180">
        <w:t xml:space="preserve"> </w:t>
      </w:r>
    </w:p>
    <w:p w14:paraId="392EBD13" w14:textId="64D32DE5" w:rsidR="009D5BCB" w:rsidRPr="00094BC3" w:rsidRDefault="00793E47" w:rsidP="00793E47">
      <w:pPr>
        <w:rPr>
          <w:rFonts w:ascii="Times" w:hAnsi="Times" w:cs="Times"/>
        </w:rPr>
      </w:pPr>
      <w:r>
        <w:t>El objetivo de esta práctica es el diseño de</w:t>
      </w:r>
      <w:r w:rsidR="009D5BCB" w:rsidRPr="00094BC3">
        <w:t xml:space="preserve"> un </w:t>
      </w:r>
      <w:r w:rsidR="00094BC3" w:rsidRPr="00094BC3">
        <w:t>sistema</w:t>
      </w:r>
      <w:r w:rsidR="009D5BCB" w:rsidRPr="00094BC3">
        <w:t xml:space="preserve"> digital para eliminar</w:t>
      </w:r>
      <w:r>
        <w:t>, es decir filtrar,</w:t>
      </w:r>
      <w:r w:rsidR="009D5BCB" w:rsidRPr="00094BC3">
        <w:t xml:space="preserve"> </w:t>
      </w:r>
      <w:r>
        <w:t xml:space="preserve">el </w:t>
      </w:r>
      <w:r w:rsidR="009D5BCB" w:rsidRPr="00094BC3">
        <w:rPr>
          <w:rFonts w:ascii="Times" w:hAnsi="Times" w:cs="Times"/>
          <w:i/>
          <w:iCs/>
        </w:rPr>
        <w:t>ruido</w:t>
      </w:r>
      <w:r w:rsidR="00AE415F">
        <w:t xml:space="preserve"> </w:t>
      </w:r>
      <w:r w:rsidR="009D5BCB" w:rsidRPr="00094BC3">
        <w:t>de una señal de audio.</w:t>
      </w:r>
      <w:r w:rsidR="00972CFE">
        <w:t xml:space="preserve"> Además, el sistema reducirá la tasa, en muestras por segundo</w:t>
      </w:r>
      <w:r>
        <w:t>, de la señal</w:t>
      </w:r>
      <w:r w:rsidR="00972CFE">
        <w:t>.</w:t>
      </w:r>
    </w:p>
    <w:p w14:paraId="3CFB90F5" w14:textId="3F68FE52" w:rsidR="00793E47" w:rsidRDefault="009D5BCB" w:rsidP="00793E47">
      <w:r w:rsidRPr="00094BC3">
        <w:t xml:space="preserve">Para la satisfactoria realización de la práctica es necesario tener </w:t>
      </w:r>
      <w:r w:rsidR="00AE415F">
        <w:t>un conocimiento básico, pero claro, de</w:t>
      </w:r>
      <w:r w:rsidR="00793E47">
        <w:t xml:space="preserve"> los temas estudiados en la teoría de la asignatura</w:t>
      </w:r>
      <w:r w:rsidRPr="00094BC3">
        <w:t>:</w:t>
      </w:r>
    </w:p>
    <w:p w14:paraId="7AB95653" w14:textId="77777777" w:rsidR="00793E47" w:rsidRPr="00793E47" w:rsidRDefault="00793E47" w:rsidP="00793E47"/>
    <w:p w14:paraId="2FC7BB1C" w14:textId="77777777" w:rsidR="00094BC3" w:rsidRPr="00793E47" w:rsidRDefault="009D5BCB" w:rsidP="00793E47">
      <w:pPr>
        <w:pStyle w:val="Prrafodelista"/>
        <w:numPr>
          <w:ilvl w:val="0"/>
          <w:numId w:val="15"/>
        </w:numPr>
        <w:rPr>
          <w:rFonts w:ascii="Symbol" w:hAnsi="Symbol" w:cs="Symbol"/>
        </w:rPr>
      </w:pPr>
      <w:r w:rsidRPr="00793E47">
        <w:t>Filtros digitales.</w:t>
      </w:r>
    </w:p>
    <w:p w14:paraId="1C61F3D2" w14:textId="1DC702CE" w:rsidR="009D5BCB" w:rsidRPr="00793E47" w:rsidRDefault="00094BC3" w:rsidP="00793E47">
      <w:pPr>
        <w:pStyle w:val="Prrafodelista"/>
        <w:numPr>
          <w:ilvl w:val="0"/>
          <w:numId w:val="15"/>
        </w:numPr>
        <w:rPr>
          <w:rFonts w:ascii="Symbol" w:hAnsi="Symbol" w:cs="Symbol"/>
        </w:rPr>
      </w:pPr>
      <w:r w:rsidRPr="00793E47">
        <w:t>Diezmado.</w:t>
      </w:r>
      <w:r w:rsidR="009D5BCB" w:rsidRPr="00793E47">
        <w:t xml:space="preserve"> </w:t>
      </w:r>
    </w:p>
    <w:p w14:paraId="74D3802D" w14:textId="77777777" w:rsidR="009D5BCB" w:rsidRPr="00793E47" w:rsidRDefault="009D5BCB" w:rsidP="00793E47">
      <w:pPr>
        <w:pStyle w:val="Prrafodelista"/>
        <w:numPr>
          <w:ilvl w:val="0"/>
          <w:numId w:val="15"/>
        </w:numPr>
        <w:rPr>
          <w:rFonts w:ascii="Symbol" w:hAnsi="Symbol" w:cs="Symbol"/>
        </w:rPr>
      </w:pPr>
      <w:r w:rsidRPr="00793E47">
        <w:t xml:space="preserve">Características de una señal de audio digital. </w:t>
      </w:r>
    </w:p>
    <w:p w14:paraId="70E923B9" w14:textId="496BF425" w:rsidR="009D5BCB" w:rsidRPr="00793E47" w:rsidRDefault="009D5BCB" w:rsidP="00793E47">
      <w:pPr>
        <w:pStyle w:val="Prrafodelista"/>
        <w:numPr>
          <w:ilvl w:val="0"/>
          <w:numId w:val="15"/>
        </w:numPr>
        <w:rPr>
          <w:rFonts w:ascii="Symbol" w:hAnsi="Symbol" w:cs="Symbol"/>
        </w:rPr>
      </w:pPr>
      <w:r w:rsidRPr="00793E47">
        <w:t>Significado</w:t>
      </w:r>
      <w:r w:rsidR="00A01757">
        <w:t xml:space="preserve"> del espectro de una secuencia.</w:t>
      </w:r>
    </w:p>
    <w:p w14:paraId="39F15792" w14:textId="77777777" w:rsidR="00793E47" w:rsidRPr="00793E47" w:rsidRDefault="00793E47" w:rsidP="00793E47">
      <w:pPr>
        <w:pStyle w:val="Prrafodelista"/>
      </w:pPr>
    </w:p>
    <w:p w14:paraId="65E28DAB" w14:textId="765C6D65" w:rsidR="009D5BCB" w:rsidRPr="00094BC3" w:rsidRDefault="009D5BCB" w:rsidP="00793E47">
      <w:r w:rsidRPr="00094BC3">
        <w:t>La se</w:t>
      </w:r>
      <w:r w:rsidR="00A7572F">
        <w:t xml:space="preserve">ñal de audio es un fragmento </w:t>
      </w:r>
      <w:r w:rsidR="00E163F4">
        <w:t xml:space="preserve">de </w:t>
      </w:r>
      <w:r w:rsidRPr="00094BC3">
        <w:t xml:space="preserve">la famosa película, “2001, A </w:t>
      </w:r>
      <w:proofErr w:type="spellStart"/>
      <w:r w:rsidRPr="00094BC3">
        <w:t>Space</w:t>
      </w:r>
      <w:proofErr w:type="spellEnd"/>
      <w:r w:rsidRPr="00094BC3">
        <w:t xml:space="preserve"> </w:t>
      </w:r>
      <w:proofErr w:type="spellStart"/>
      <w:r w:rsidRPr="00094BC3">
        <w:t>Odyssey</w:t>
      </w:r>
      <w:proofErr w:type="spellEnd"/>
      <w:r w:rsidRPr="00094BC3">
        <w:t>”, dirigida por Stanley Kubrick</w:t>
      </w:r>
      <w:r w:rsidR="00E163F4">
        <w:t xml:space="preserve"> con la colaboración de Arthur C. Clarke</w:t>
      </w:r>
      <w:r w:rsidRPr="00094BC3">
        <w:t>. La señal de audio está extraída de la escena donde el computador HAL9000 habla con el protagonista para evitar su desconexión. La señal tiene tres compontes fácilmente identificables:</w:t>
      </w:r>
    </w:p>
    <w:p w14:paraId="3F61BD86" w14:textId="77777777" w:rsidR="009D5BCB" w:rsidRPr="00793E47" w:rsidRDefault="009D5BCB" w:rsidP="00793E47">
      <w:pPr>
        <w:pStyle w:val="Prrafodelista"/>
        <w:numPr>
          <w:ilvl w:val="0"/>
          <w:numId w:val="16"/>
        </w:numPr>
      </w:pPr>
      <w:r w:rsidRPr="00793E47">
        <w:t xml:space="preserve">La voz de HAL 9000. </w:t>
      </w:r>
    </w:p>
    <w:p w14:paraId="23B0A6CE" w14:textId="77777777" w:rsidR="009D5BCB" w:rsidRPr="00793E47" w:rsidRDefault="009D5BCB" w:rsidP="00793E47">
      <w:pPr>
        <w:pStyle w:val="Prrafodelista"/>
        <w:numPr>
          <w:ilvl w:val="0"/>
          <w:numId w:val="16"/>
        </w:numPr>
      </w:pPr>
      <w:r w:rsidRPr="00793E47">
        <w:t>La respiración del protagonist</w:t>
      </w:r>
      <w:r w:rsidR="00094BC3" w:rsidRPr="00793E47">
        <w:t>a</w:t>
      </w:r>
      <w:r w:rsidRPr="00793E47">
        <w:t xml:space="preserve">. </w:t>
      </w:r>
    </w:p>
    <w:p w14:paraId="4AFC009B" w14:textId="0F40B120" w:rsidR="009D5BCB" w:rsidRPr="00793E47" w:rsidRDefault="009D5BCB" w:rsidP="00793E47">
      <w:pPr>
        <w:pStyle w:val="Prrafodelista"/>
        <w:numPr>
          <w:ilvl w:val="0"/>
          <w:numId w:val="16"/>
        </w:numPr>
      </w:pPr>
      <w:r w:rsidRPr="00793E47">
        <w:t>El sistema de oxigenación del casco del protagonista.</w:t>
      </w:r>
    </w:p>
    <w:p w14:paraId="52DDAC02" w14:textId="77777777" w:rsidR="00793E47" w:rsidRPr="00793E47" w:rsidRDefault="00793E47" w:rsidP="00793E47">
      <w:pPr>
        <w:pStyle w:val="Prrafodelista"/>
      </w:pPr>
    </w:p>
    <w:p w14:paraId="6BD6417B" w14:textId="4F9DDD9B" w:rsidR="00793E47" w:rsidRPr="00793E47" w:rsidRDefault="00793E47" w:rsidP="00793E47">
      <w:pPr>
        <w:pStyle w:val="Ttulo2"/>
      </w:pPr>
      <w:r>
        <w:t>Introducción teórica</w:t>
      </w:r>
    </w:p>
    <w:p w14:paraId="40B016FF" w14:textId="301A997E" w:rsidR="00094BC3" w:rsidRDefault="00E02765" w:rsidP="00793E47">
      <w:r>
        <w:t>El objetivo del sistema será eliminar el ruid</w:t>
      </w:r>
      <w:r w:rsidR="00AE415F">
        <w:t>o del oxí</w:t>
      </w:r>
      <w:r w:rsidR="001926E1">
        <w:t xml:space="preserve">geno del protagonista y reducir la tasa (en muestras/s) de la señal reproducida a partir de la secuencia. </w:t>
      </w:r>
      <w:r w:rsidR="00793E47">
        <w:t xml:space="preserve"> </w:t>
      </w:r>
      <w:r>
        <w:t xml:space="preserve">Para ello es necesario </w:t>
      </w:r>
      <w:r w:rsidR="00793E47">
        <w:t>disponer de un conocimiento cierto del ancho de banda de la señal y de su espectro. Es posible el conocimiento</w:t>
      </w:r>
      <w:r>
        <w:t xml:space="preserve"> del espectro de la secuencia mediante la Transformada Rápida de Fourier (</w:t>
      </w:r>
      <w:r w:rsidR="00AE415F">
        <w:t>FFT</w:t>
      </w:r>
      <w:r w:rsidR="00793E47">
        <w:t>) y también mediante el</w:t>
      </w:r>
      <w:r>
        <w:t xml:space="preserve"> espectrograma, una herramienta muy útil para analizar señales de audio.</w:t>
      </w:r>
    </w:p>
    <w:p w14:paraId="077F51E4" w14:textId="77777777" w:rsidR="00793E47" w:rsidRDefault="00793E47" w:rsidP="00793E47"/>
    <w:p w14:paraId="3E6F0290" w14:textId="08CEE4F7" w:rsidR="0066199D" w:rsidRDefault="00E02765" w:rsidP="00793E47">
      <w:r>
        <w:t>El espectrograma se ha estudiado en otras asignaturas. No o</w:t>
      </w:r>
      <w:r w:rsidR="00AE415F">
        <w:t>bstante, será recordado aquí. El</w:t>
      </w:r>
      <w:r>
        <w:t xml:space="preserve"> espectrograma o diagrama tiempo-frecuencia es una representación gráfica de la Transformada de Fourier en Tiempo Corto. </w:t>
      </w:r>
      <w:r w:rsidR="00C30606">
        <w:t>Se</w:t>
      </w:r>
      <w:r>
        <w:t xml:space="preserve"> trata de una transformada de Fourier realizada sobre</w:t>
      </w:r>
      <w:r w:rsidR="00C30606">
        <w:t xml:space="preserve"> </w:t>
      </w:r>
      <w:r>
        <w:t>segme</w:t>
      </w:r>
      <w:r w:rsidR="00C30606">
        <w:t>ntos más pequeños de la señal</w:t>
      </w:r>
      <w:r w:rsidR="001926E1">
        <w:t>,</w:t>
      </w:r>
      <w:r w:rsidR="00C30606">
        <w:t xml:space="preserve"> de forma consecutiva. Es decir, en vez de realizar la Transformada con toda la longitud de la secuenc</w:t>
      </w:r>
      <w:r w:rsidR="00446B88">
        <w:t xml:space="preserve">ia, se </w:t>
      </w:r>
      <w:r w:rsidR="00446B88">
        <w:lastRenderedPageBreak/>
        <w:t xml:space="preserve">realiza sobre M muestras. Para ello la secuencia x[n] se multiplica por una ventana </w:t>
      </w:r>
      <w:r w:rsidR="00EE01B8">
        <w:t xml:space="preserve">(rectangular o con otra forma, como la </w:t>
      </w:r>
      <w:r w:rsidR="00446B88">
        <w:t xml:space="preserve">de </w:t>
      </w:r>
      <w:proofErr w:type="spellStart"/>
      <w:r w:rsidR="00446B88">
        <w:t>Hamming</w:t>
      </w:r>
      <w:proofErr w:type="spellEnd"/>
      <w:r w:rsidR="00EE01B8">
        <w:t>)</w:t>
      </w:r>
      <w:r w:rsidR="00446B88">
        <w:t xml:space="preserve"> de M muestras</w:t>
      </w:r>
      <w:r w:rsidR="00AE415F">
        <w:t>:</w:t>
      </w:r>
    </w:p>
    <w:p w14:paraId="43C2248E" w14:textId="77777777" w:rsidR="00446B88" w:rsidRDefault="00446B88" w:rsidP="00793E47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C6D3448" wp14:editId="047BA90B">
            <wp:simplePos x="0" y="0"/>
            <wp:positionH relativeFrom="margin">
              <wp:posOffset>457200</wp:posOffset>
            </wp:positionH>
            <wp:positionV relativeFrom="paragraph">
              <wp:posOffset>99060</wp:posOffset>
            </wp:positionV>
            <wp:extent cx="4457700" cy="532765"/>
            <wp:effectExtent l="0" t="0" r="12700" b="635"/>
            <wp:wrapThrough wrapText="bothSides">
              <wp:wrapPolygon edited="0">
                <wp:start x="11938" y="0"/>
                <wp:lineTo x="0" y="6179"/>
                <wp:lineTo x="0" y="14417"/>
                <wp:lineTo x="10831" y="16477"/>
                <wp:lineTo x="11200" y="20596"/>
                <wp:lineTo x="13908" y="20596"/>
                <wp:lineTo x="21538" y="15447"/>
                <wp:lineTo x="21538" y="4119"/>
                <wp:lineTo x="13046" y="0"/>
                <wp:lineTo x="11938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1380D" w14:textId="77777777" w:rsidR="00446B88" w:rsidRDefault="00446B88" w:rsidP="00793E47"/>
    <w:p w14:paraId="2BF6BF92" w14:textId="77777777" w:rsidR="00793E47" w:rsidRDefault="00793E47" w:rsidP="00793E47"/>
    <w:p w14:paraId="342020E0" w14:textId="77777777" w:rsidR="00793E47" w:rsidRDefault="00793E47" w:rsidP="00793E47"/>
    <w:p w14:paraId="4F9A0D3D" w14:textId="77777777" w:rsidR="00793E47" w:rsidRDefault="00793E47" w:rsidP="00793E47"/>
    <w:p w14:paraId="6BD003BE" w14:textId="77777777" w:rsidR="00446B88" w:rsidRPr="00793E47" w:rsidRDefault="0066199D" w:rsidP="00793E47">
      <w:r w:rsidRPr="00793E47">
        <w:t>La expresión anterior nos proporciona la Transformada de Fourier en Tiempo Corto, pero e</w:t>
      </w:r>
      <w:r w:rsidR="00446B88" w:rsidRPr="00793E47">
        <w:t>s una transformada continua. Naturalmente es posible realizar una DFT en lugar de una TF, con lo que la expresión queda así:</w:t>
      </w:r>
    </w:p>
    <w:p w14:paraId="262C72A2" w14:textId="77777777" w:rsidR="00446B88" w:rsidRDefault="00446B88" w:rsidP="00793E47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710BA47" wp14:editId="77C700DE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4085590" cy="560070"/>
            <wp:effectExtent l="0" t="0" r="3810" b="0"/>
            <wp:wrapThrough wrapText="bothSides">
              <wp:wrapPolygon edited="0">
                <wp:start x="11683" y="0"/>
                <wp:lineTo x="0" y="6857"/>
                <wp:lineTo x="0" y="15673"/>
                <wp:lineTo x="11817" y="15673"/>
                <wp:lineTo x="11817" y="20571"/>
                <wp:lineTo x="13697" y="20571"/>
                <wp:lineTo x="13563" y="15673"/>
                <wp:lineTo x="21486" y="15673"/>
                <wp:lineTo x="21486" y="4898"/>
                <wp:lineTo x="13697" y="0"/>
                <wp:lineTo x="11683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665D4" w14:textId="77777777" w:rsidR="00446B88" w:rsidRDefault="00446B88" w:rsidP="00793E47"/>
    <w:p w14:paraId="63FAAB29" w14:textId="77777777" w:rsidR="00793E47" w:rsidRDefault="00793E47" w:rsidP="00793E47"/>
    <w:p w14:paraId="2285211C" w14:textId="77777777" w:rsidR="00793E47" w:rsidRDefault="00793E47" w:rsidP="00793E47"/>
    <w:p w14:paraId="6853E126" w14:textId="77777777" w:rsidR="00793E47" w:rsidRDefault="00793E47" w:rsidP="00793E47"/>
    <w:p w14:paraId="4BED399A" w14:textId="10CF84F2" w:rsidR="00C30606" w:rsidRDefault="00C30606" w:rsidP="00793E47">
      <w:r>
        <w:t>Intuitivamente, si la secuencia tiene longitud L, se divide en N fragmentos consecutivos de M puntos (hay N=L/M fragmentos) y se realiza una FFT sobre cada uno de ellos (</w:t>
      </w:r>
      <w:r w:rsidR="001926E1">
        <w:t xml:space="preserve">la FFT será de </w:t>
      </w:r>
      <w:r>
        <w:t>tantos puntos como deseemos</w:t>
      </w:r>
      <w:r w:rsidR="001926E1">
        <w:t>, pero siempre un mínimo de M</w:t>
      </w:r>
      <w:r w:rsidR="00EE01B8">
        <w:t>, véase la teoría</w:t>
      </w:r>
      <w:r>
        <w:t>). El res</w:t>
      </w:r>
      <w:r w:rsidR="00AE415F">
        <w:t>ultado es un diagrama de tiempo-</w:t>
      </w:r>
      <w:r>
        <w:t>frecuencia donde la división en M puntos recibe el nombre de ventana de integración.</w:t>
      </w:r>
      <w:r w:rsidR="001926E1">
        <w:t xml:space="preserve"> </w:t>
      </w:r>
      <w:r w:rsidR="00EE01B8">
        <w:t xml:space="preserve">Será </w:t>
      </w:r>
      <w:r>
        <w:t>necesario llegar a un compromiso entre la longitud de la ventana y la longitud de la secuencia.</w:t>
      </w:r>
      <w:r w:rsidR="00EE01B8">
        <w:t xml:space="preserve"> (Si desea saber más, busque sobre el </w:t>
      </w:r>
      <w:r w:rsidR="00EE01B8" w:rsidRPr="00EE01B8">
        <w:rPr>
          <w:i/>
        </w:rPr>
        <w:t>Principio de Incertidumbre para señales</w:t>
      </w:r>
      <w:r w:rsidR="00EE01B8">
        <w:rPr>
          <w:i/>
        </w:rPr>
        <w:t xml:space="preserve"> y el Límite de </w:t>
      </w:r>
      <w:proofErr w:type="spellStart"/>
      <w:r w:rsidR="00EE01B8">
        <w:rPr>
          <w:i/>
        </w:rPr>
        <w:t>Gabor</w:t>
      </w:r>
      <w:proofErr w:type="spellEnd"/>
      <w:r w:rsidR="00EE01B8">
        <w:t>).</w:t>
      </w:r>
    </w:p>
    <w:p w14:paraId="74F14E8F" w14:textId="77777777" w:rsidR="00793E47" w:rsidRDefault="00793E47" w:rsidP="00793E47"/>
    <w:p w14:paraId="305DE0CA" w14:textId="685FC965" w:rsidR="00AF1E76" w:rsidRDefault="00C30606" w:rsidP="00793E47">
      <w:r>
        <w:t>Gracias al espectrograma podemos conocer cuál es el ancho de banda de la señal en</w:t>
      </w:r>
      <w:r w:rsidR="001926E1">
        <w:t xml:space="preserve"> cada uno de los </w:t>
      </w:r>
      <w:r>
        <w:t>N intervalos temporales. Lo primero</w:t>
      </w:r>
      <w:r w:rsidR="001926E1">
        <w:t xml:space="preserve"> que es necesario</w:t>
      </w:r>
      <w:r>
        <w:t xml:space="preserve"> en esta práctica es averiguar el a</w:t>
      </w:r>
      <w:r w:rsidR="00AF1E76">
        <w:t>n</w:t>
      </w:r>
      <w:r>
        <w:t>cho de banda de la secuencia. La secuencia ha sido muestreada a “</w:t>
      </w:r>
      <w:proofErr w:type="spellStart"/>
      <w:r>
        <w:t>Fs</w:t>
      </w:r>
      <w:proofErr w:type="spellEnd"/>
      <w:r>
        <w:t xml:space="preserve">”, </w:t>
      </w:r>
      <w:r w:rsidR="001926E1">
        <w:t xml:space="preserve">así que el </w:t>
      </w:r>
      <w:proofErr w:type="spellStart"/>
      <w:r w:rsidR="001926E1">
        <w:t>muestreador</w:t>
      </w:r>
      <w:proofErr w:type="spellEnd"/>
      <w:r w:rsidR="001926E1">
        <w:t xml:space="preserve"> ha capturado, como mucho, un ancho de banda de </w:t>
      </w:r>
      <w:proofErr w:type="spellStart"/>
      <w:r w:rsidR="001926E1">
        <w:t>Fs</w:t>
      </w:r>
      <w:proofErr w:type="spellEnd"/>
      <w:r w:rsidR="001926E1">
        <w:t xml:space="preserve">/2. </w:t>
      </w:r>
      <w:r w:rsidR="00AF1E76">
        <w:t xml:space="preserve">Recuérdese que la pulsación normalizada Omega=pi se corresponde con </w:t>
      </w:r>
      <w:proofErr w:type="spellStart"/>
      <w:r w:rsidR="00AF1E76">
        <w:t>Fs</w:t>
      </w:r>
      <w:proofErr w:type="spellEnd"/>
      <w:r w:rsidR="00AF1E76">
        <w:t>/2.</w:t>
      </w:r>
    </w:p>
    <w:p w14:paraId="3DBE14DD" w14:textId="77777777" w:rsidR="00793E47" w:rsidRDefault="00793E47" w:rsidP="00793E47"/>
    <w:p w14:paraId="25086300" w14:textId="77777777" w:rsidR="00793E47" w:rsidRDefault="00793E47" w:rsidP="00793E47">
      <w:r>
        <w:t>Así, q</w:t>
      </w:r>
      <w:r w:rsidR="00AF1E76">
        <w:t>ueremos</w:t>
      </w:r>
      <w:r w:rsidR="001926E1">
        <w:t xml:space="preserve"> responder a la pregunta</w:t>
      </w:r>
      <w:r w:rsidR="00C30606">
        <w:t xml:space="preserve"> </w:t>
      </w:r>
    </w:p>
    <w:p w14:paraId="170B2334" w14:textId="77777777" w:rsidR="00793E47" w:rsidRDefault="00793E47" w:rsidP="00793E47">
      <w:pPr>
        <w:ind w:firstLine="720"/>
        <w:rPr>
          <w:b/>
          <w:i/>
        </w:rPr>
      </w:pPr>
    </w:p>
    <w:p w14:paraId="4B34363F" w14:textId="4AF9F52F" w:rsidR="00793E47" w:rsidRDefault="00793E47" w:rsidP="00793E47">
      <w:pPr>
        <w:ind w:firstLine="720"/>
        <w:rPr>
          <w:i/>
        </w:rPr>
      </w:pPr>
      <w:r>
        <w:rPr>
          <w:b/>
          <w:i/>
        </w:rPr>
        <w:t>¿C</w:t>
      </w:r>
      <w:r w:rsidR="00C30606" w:rsidRPr="00A7572F">
        <w:rPr>
          <w:b/>
          <w:i/>
        </w:rPr>
        <w:t>uál es el verdadero ancho de banda de la se</w:t>
      </w:r>
      <w:r w:rsidR="001926E1" w:rsidRPr="00A7572F">
        <w:rPr>
          <w:b/>
          <w:i/>
        </w:rPr>
        <w:t>ñal</w:t>
      </w:r>
      <w:r w:rsidR="00C30606" w:rsidRPr="00A7572F">
        <w:rPr>
          <w:b/>
          <w:i/>
        </w:rPr>
        <w:t>?</w:t>
      </w:r>
      <w:r w:rsidR="00C30606" w:rsidRPr="00295E35">
        <w:rPr>
          <w:i/>
        </w:rPr>
        <w:t xml:space="preserve"> </w:t>
      </w:r>
    </w:p>
    <w:p w14:paraId="723FDCEB" w14:textId="77777777" w:rsidR="00793E47" w:rsidRDefault="00793E47" w:rsidP="00793E47"/>
    <w:p w14:paraId="215230DF" w14:textId="77777777" w:rsidR="00793E47" w:rsidRDefault="00C30606" w:rsidP="00793E47">
      <w:r>
        <w:t>Antes de aplicar un filtro</w:t>
      </w:r>
      <w:r w:rsidR="001926E1">
        <w:t xml:space="preserve"> para eliminar el ruido</w:t>
      </w:r>
      <w:r>
        <w:t>, puede ser interesante diezmar la secuencia para reducir la complejidad del filtro</w:t>
      </w:r>
      <w:r w:rsidR="001926E1">
        <w:t xml:space="preserve"> (orden del filtro)</w:t>
      </w:r>
      <w:r>
        <w:t xml:space="preserve"> a igualdad de p</w:t>
      </w:r>
      <w:r w:rsidR="001926E1">
        <w:t>restaciones. Dicho de otro modo</w:t>
      </w:r>
      <w:r w:rsidR="00AE415F">
        <w:t>:</w:t>
      </w:r>
      <w:r w:rsidR="001926E1">
        <w:t xml:space="preserve"> </w:t>
      </w:r>
    </w:p>
    <w:p w14:paraId="7F68083C" w14:textId="77777777" w:rsidR="00793E47" w:rsidRDefault="00793E47" w:rsidP="00793E47"/>
    <w:p w14:paraId="66C79CA3" w14:textId="4194B6A4" w:rsidR="00C30606" w:rsidRDefault="00793E47" w:rsidP="00793E47">
      <w:pPr>
        <w:ind w:firstLine="720"/>
        <w:rPr>
          <w:b/>
          <w:i/>
        </w:rPr>
      </w:pPr>
      <w:r>
        <w:rPr>
          <w:b/>
          <w:i/>
        </w:rPr>
        <w:t>¿P</w:t>
      </w:r>
      <w:r w:rsidR="001926E1" w:rsidRPr="00A7572F">
        <w:rPr>
          <w:b/>
          <w:i/>
        </w:rPr>
        <w:t>odemos despreciar parte de la información capturada</w:t>
      </w:r>
      <w:r w:rsidR="00295E35" w:rsidRPr="00A7572F">
        <w:rPr>
          <w:b/>
          <w:i/>
        </w:rPr>
        <w:t xml:space="preserve"> y reducir la longitud de la secuencia sin perder información</w:t>
      </w:r>
      <w:r w:rsidR="001926E1" w:rsidRPr="00A7572F">
        <w:rPr>
          <w:b/>
          <w:i/>
        </w:rPr>
        <w:t>?</w:t>
      </w:r>
    </w:p>
    <w:p w14:paraId="012F9529" w14:textId="77777777" w:rsidR="00793E47" w:rsidRDefault="00793E47" w:rsidP="00793E47">
      <w:pPr>
        <w:ind w:firstLine="720"/>
        <w:rPr>
          <w:i/>
        </w:rPr>
      </w:pPr>
    </w:p>
    <w:p w14:paraId="12D1154D" w14:textId="31A4830E" w:rsidR="00972CFE" w:rsidRDefault="00295E35" w:rsidP="00793E47">
      <w:r>
        <w:t>El alumno deberá identificar las partes del espectro que contienen información relevante y utilizar las técnicas de procesado digital que conoce para obtener esta información y reducir lo máximo posible la longitud de la secuencia. Para ello cuenta con parte del código necesario para hacerlo. Deberá analizarlo</w:t>
      </w:r>
      <w:r w:rsidR="00972CFE">
        <w:t xml:space="preserve">, ejecutarlo “paso a </w:t>
      </w:r>
      <w:r w:rsidR="00972CFE">
        <w:lastRenderedPageBreak/>
        <w:t>paso”</w:t>
      </w:r>
      <w:r>
        <w:t xml:space="preserve"> y realizar diferentes prueba</w:t>
      </w:r>
      <w:r w:rsidR="0064275E">
        <w:t>s</w:t>
      </w:r>
      <w:r w:rsidR="00793E47">
        <w:t>, acompañadas de un razonamiento basado en la teoría,</w:t>
      </w:r>
      <w:r w:rsidR="00972CFE">
        <w:t xml:space="preserve"> </w:t>
      </w:r>
      <w:r w:rsidR="00793E47">
        <w:t>para encontrar soluciones satisfactorias</w:t>
      </w:r>
      <w:r w:rsidR="0064275E">
        <w:t>.</w:t>
      </w:r>
    </w:p>
    <w:p w14:paraId="0F4475D9" w14:textId="77777777" w:rsidR="00793E47" w:rsidRDefault="00793E47" w:rsidP="00793E47"/>
    <w:p w14:paraId="7A2AD6A7" w14:textId="77777777" w:rsidR="00295E35" w:rsidRPr="00295E35" w:rsidRDefault="0064275E" w:rsidP="00793E47">
      <w:r>
        <w:t>Deberá entregar una memoria con el procedimien</w:t>
      </w:r>
      <w:r w:rsidR="00972CFE">
        <w:t xml:space="preserve">to realizado siguiendo el </w:t>
      </w:r>
      <w:proofErr w:type="spellStart"/>
      <w:r w:rsidR="00972CFE">
        <w:t>guión</w:t>
      </w:r>
      <w:proofErr w:type="spellEnd"/>
      <w:r w:rsidR="00972CFE">
        <w:t>, contestando a todas las preguntas y adjuntando las imágenes y los diseños, así como las características del sistema diseñado.</w:t>
      </w:r>
    </w:p>
    <w:p w14:paraId="5879C0E6" w14:textId="1C805B24" w:rsidR="00972CFE" w:rsidRDefault="00972CFE" w:rsidP="00793E47"/>
    <w:p w14:paraId="51EA17B0" w14:textId="4302EB86" w:rsidR="009D5BCB" w:rsidRPr="009A0180" w:rsidRDefault="00A01757" w:rsidP="00793E47">
      <w:pPr>
        <w:pStyle w:val="Ttulo2"/>
      </w:pPr>
      <w:r w:rsidRPr="009A0180">
        <w:t>Guion</w:t>
      </w:r>
      <w:bookmarkStart w:id="0" w:name="_GoBack"/>
      <w:bookmarkEnd w:id="0"/>
      <w:r w:rsidR="009D5BCB" w:rsidRPr="009A0180">
        <w:t xml:space="preserve"> de la práctica</w:t>
      </w:r>
    </w:p>
    <w:p w14:paraId="1C9B9681" w14:textId="77777777" w:rsidR="009D5BCB" w:rsidRDefault="009D5BCB" w:rsidP="00793E47">
      <w:r w:rsidRPr="00094BC3">
        <w:t>Los documentos que componen la práctica son:</w:t>
      </w:r>
    </w:p>
    <w:p w14:paraId="5069BD6E" w14:textId="77777777" w:rsidR="00793E47" w:rsidRPr="00094BC3" w:rsidRDefault="00793E47" w:rsidP="00793E47">
      <w:pPr>
        <w:rPr>
          <w:rFonts w:ascii="Times" w:hAnsi="Times" w:cs="Times"/>
        </w:rPr>
      </w:pPr>
    </w:p>
    <w:p w14:paraId="17E984FE" w14:textId="77777777" w:rsidR="009D5BCB" w:rsidRPr="00094BC3" w:rsidRDefault="009D5BCB" w:rsidP="00793E47">
      <w:pPr>
        <w:pStyle w:val="Prrafodelista"/>
        <w:numPr>
          <w:ilvl w:val="0"/>
          <w:numId w:val="2"/>
        </w:numPr>
      </w:pPr>
      <w:r w:rsidRPr="00094BC3">
        <w:t xml:space="preserve">Fichero de audio </w:t>
      </w:r>
      <w:r w:rsidRPr="00793E47">
        <w:rPr>
          <w:rFonts w:ascii="Times" w:hAnsi="Times" w:cs="Times"/>
          <w:i/>
          <w:iCs/>
        </w:rPr>
        <w:t xml:space="preserve">hal9000.wav, </w:t>
      </w:r>
    </w:p>
    <w:p w14:paraId="749FCB9A" w14:textId="77777777" w:rsidR="009D5BCB" w:rsidRPr="00A01757" w:rsidRDefault="009D5BCB" w:rsidP="00793E47">
      <w:pPr>
        <w:pStyle w:val="Prrafodelista"/>
        <w:numPr>
          <w:ilvl w:val="0"/>
          <w:numId w:val="2"/>
        </w:numPr>
        <w:rPr>
          <w:lang w:val="en-US"/>
        </w:rPr>
      </w:pPr>
      <w:r w:rsidRPr="00A01757">
        <w:rPr>
          <w:lang w:val="en-US"/>
        </w:rPr>
        <w:t xml:space="preserve">Script de </w:t>
      </w:r>
      <w:proofErr w:type="spellStart"/>
      <w:r w:rsidRPr="00A01757">
        <w:rPr>
          <w:lang w:val="en-US"/>
        </w:rPr>
        <w:t>Matlab</w:t>
      </w:r>
      <w:proofErr w:type="spellEnd"/>
      <w:r w:rsidRPr="00A01757">
        <w:rPr>
          <w:lang w:val="en-US"/>
        </w:rPr>
        <w:t xml:space="preserve"> </w:t>
      </w:r>
      <w:r w:rsidRPr="00A01757">
        <w:rPr>
          <w:rFonts w:ascii="Times" w:hAnsi="Times" w:cs="Times"/>
          <w:i/>
          <w:iCs/>
          <w:lang w:val="en-US"/>
        </w:rPr>
        <w:t>p</w:t>
      </w:r>
      <w:proofErr w:type="gramStart"/>
      <w:r w:rsidRPr="00A01757">
        <w:rPr>
          <w:rFonts w:ascii="Times" w:hAnsi="Times" w:cs="Times"/>
          <w:i/>
          <w:iCs/>
          <w:lang w:val="en-US"/>
        </w:rPr>
        <w:t>1.m</w:t>
      </w:r>
      <w:r w:rsidRPr="00A01757">
        <w:rPr>
          <w:lang w:val="en-US"/>
        </w:rPr>
        <w:t>.</w:t>
      </w:r>
      <w:proofErr w:type="gramEnd"/>
      <w:r w:rsidRPr="00A01757">
        <w:rPr>
          <w:lang w:val="en-US"/>
        </w:rPr>
        <w:t xml:space="preserve"> </w:t>
      </w:r>
    </w:p>
    <w:p w14:paraId="3152D027" w14:textId="77777777" w:rsidR="00094BC3" w:rsidRDefault="00094BC3" w:rsidP="00793E47">
      <w:pPr>
        <w:pStyle w:val="Prrafodelista"/>
        <w:numPr>
          <w:ilvl w:val="0"/>
          <w:numId w:val="2"/>
        </w:numPr>
        <w:rPr>
          <w:i/>
        </w:rPr>
      </w:pPr>
      <w:r w:rsidRPr="00094BC3">
        <w:t xml:space="preserve">Función de Matlab </w:t>
      </w:r>
      <w:proofErr w:type="spellStart"/>
      <w:r w:rsidRPr="00793E47">
        <w:rPr>
          <w:i/>
        </w:rPr>
        <w:t>show_espectro.m</w:t>
      </w:r>
      <w:proofErr w:type="spellEnd"/>
    </w:p>
    <w:p w14:paraId="0394F643" w14:textId="77777777" w:rsidR="00793E47" w:rsidRPr="00793E47" w:rsidRDefault="00793E47" w:rsidP="00793E47">
      <w:pPr>
        <w:pStyle w:val="Prrafodelista"/>
        <w:rPr>
          <w:i/>
        </w:rPr>
      </w:pPr>
    </w:p>
    <w:p w14:paraId="51082FB9" w14:textId="030FD9FD" w:rsidR="009D5BCB" w:rsidRDefault="009D5BCB" w:rsidP="00793E47">
      <w:r w:rsidRPr="00094BC3">
        <w:t xml:space="preserve">Abra con el editor de Matlab el script p1.m, para ello, primero modifique el </w:t>
      </w:r>
      <w:proofErr w:type="spellStart"/>
      <w:r w:rsidRPr="00094BC3">
        <w:t>path</w:t>
      </w:r>
      <w:proofErr w:type="spellEnd"/>
      <w:r w:rsidRPr="00094BC3">
        <w:t xml:space="preserve"> de Matlab para colocar el directorio de trabajo en la carpeta que contengan los documentos de la práctica; a </w:t>
      </w:r>
      <w:r w:rsidR="00A01757" w:rsidRPr="00094BC3">
        <w:t>continuación,</w:t>
      </w:r>
      <w:r w:rsidRPr="00094BC3">
        <w:t xml:space="preserve"> teclee en la ventana de comando de Matlab la siguiente instrucción:</w:t>
      </w:r>
    </w:p>
    <w:p w14:paraId="04B81EE4" w14:textId="77777777" w:rsidR="00793E47" w:rsidRPr="00094BC3" w:rsidRDefault="00793E47" w:rsidP="00793E47">
      <w:pPr>
        <w:rPr>
          <w:rFonts w:ascii="Times" w:hAnsi="Times" w:cs="Times"/>
        </w:rPr>
      </w:pPr>
    </w:p>
    <w:p w14:paraId="421BB7F4" w14:textId="77777777" w:rsidR="009D5BCB" w:rsidRDefault="009D5BCB" w:rsidP="00793E47">
      <w:r w:rsidRPr="00094BC3">
        <w:t xml:space="preserve">&gt;&gt; </w:t>
      </w:r>
      <w:proofErr w:type="spellStart"/>
      <w:r w:rsidRPr="00094BC3">
        <w:t>edit</w:t>
      </w:r>
      <w:proofErr w:type="spellEnd"/>
      <w:r w:rsidRPr="00094BC3">
        <w:t xml:space="preserve"> p1.m </w:t>
      </w:r>
    </w:p>
    <w:p w14:paraId="2685CD4C" w14:textId="77777777" w:rsidR="00793E47" w:rsidRPr="00094BC3" w:rsidRDefault="00793E47" w:rsidP="00793E47"/>
    <w:p w14:paraId="3C6CED1F" w14:textId="77777777" w:rsidR="009D5BCB" w:rsidRDefault="009D5BCB" w:rsidP="00793E47">
      <w:r w:rsidRPr="00094BC3">
        <w:t xml:space="preserve">Se recomienda utilizar la ejecución del script en modo </w:t>
      </w:r>
      <w:proofErr w:type="spellStart"/>
      <w:r w:rsidRPr="00094BC3">
        <w:rPr>
          <w:rFonts w:ascii="Times" w:hAnsi="Times" w:cs="Times"/>
          <w:i/>
          <w:iCs/>
        </w:rPr>
        <w:t>cell</w:t>
      </w:r>
      <w:proofErr w:type="spellEnd"/>
      <w:r w:rsidRPr="00094BC3">
        <w:t xml:space="preserve">, de forma que cada </w:t>
      </w:r>
      <w:proofErr w:type="spellStart"/>
      <w:r w:rsidRPr="00094BC3">
        <w:rPr>
          <w:rFonts w:ascii="Times" w:hAnsi="Times" w:cs="Times"/>
          <w:i/>
          <w:iCs/>
        </w:rPr>
        <w:t>cell</w:t>
      </w:r>
      <w:proofErr w:type="spellEnd"/>
      <w:r w:rsidRPr="00094BC3">
        <w:rPr>
          <w:rFonts w:ascii="Times" w:hAnsi="Times" w:cs="Times"/>
          <w:i/>
          <w:iCs/>
        </w:rPr>
        <w:t xml:space="preserve"> </w:t>
      </w:r>
      <w:r w:rsidRPr="00094BC3">
        <w:t>del script se corresponde con uno de los segmentos en los que está subdividida la práctica.</w:t>
      </w:r>
    </w:p>
    <w:p w14:paraId="7621A67C" w14:textId="77777777" w:rsidR="00793E47" w:rsidRPr="00094BC3" w:rsidRDefault="00793E47" w:rsidP="00793E47">
      <w:pPr>
        <w:rPr>
          <w:rFonts w:ascii="Times" w:hAnsi="Times" w:cs="Times"/>
        </w:rPr>
      </w:pPr>
    </w:p>
    <w:p w14:paraId="39D1A42A" w14:textId="77EEF69A" w:rsidR="009D5BCB" w:rsidRDefault="00793E47" w:rsidP="00793E47">
      <w:r w:rsidRPr="00793E47">
        <w:rPr>
          <w:b/>
        </w:rPr>
        <w:t>1:</w:t>
      </w:r>
      <w:r>
        <w:tab/>
      </w:r>
      <w:r w:rsidR="009D5BCB" w:rsidRPr="00094BC3">
        <w:t>Ejecute el</w:t>
      </w:r>
      <w:r w:rsidR="00094BC3" w:rsidRPr="00094BC3">
        <w:t xml:space="preserve"> primer</w:t>
      </w:r>
      <w:r w:rsidR="009D5BCB" w:rsidRPr="00094BC3">
        <w:t xml:space="preserve"> </w:t>
      </w:r>
      <w:proofErr w:type="spellStart"/>
      <w:r w:rsidR="009D5BCB" w:rsidRPr="00094BC3">
        <w:rPr>
          <w:rFonts w:ascii="Times" w:hAnsi="Times" w:cs="Times"/>
          <w:i/>
          <w:iCs/>
        </w:rPr>
        <w:t>cell</w:t>
      </w:r>
      <w:proofErr w:type="spellEnd"/>
      <w:r w:rsidR="009D5BCB" w:rsidRPr="00094BC3">
        <w:t>. Responda a las siguientes preguntas</w:t>
      </w:r>
      <w:r w:rsidR="00AE415F">
        <w:t>:</w:t>
      </w:r>
    </w:p>
    <w:p w14:paraId="03FCE700" w14:textId="77777777" w:rsidR="00793E47" w:rsidRPr="00094BC3" w:rsidRDefault="00793E47" w:rsidP="00793E47">
      <w:pPr>
        <w:rPr>
          <w:rFonts w:ascii="Times" w:hAnsi="Times" w:cs="Times"/>
        </w:rPr>
      </w:pPr>
    </w:p>
    <w:p w14:paraId="3A93BA4C" w14:textId="77777777" w:rsidR="009D5BCB" w:rsidRPr="00094BC3" w:rsidRDefault="009D5BCB" w:rsidP="00793E47">
      <w:pPr>
        <w:ind w:firstLine="720"/>
      </w:pPr>
      <w:r w:rsidRPr="00094BC3">
        <w:t xml:space="preserve">1.1 ¿Cuál es la </w:t>
      </w:r>
      <w:r w:rsidR="00972CFE">
        <w:t xml:space="preserve">tasa a la que fue muestreada </w:t>
      </w:r>
      <w:r w:rsidRPr="00094BC3">
        <w:t xml:space="preserve">la señal de audio? </w:t>
      </w:r>
    </w:p>
    <w:p w14:paraId="505EC3AF" w14:textId="77777777" w:rsidR="009D5BCB" w:rsidRPr="00094BC3" w:rsidRDefault="009D5BCB" w:rsidP="00793E47">
      <w:pPr>
        <w:ind w:firstLine="720"/>
      </w:pPr>
      <w:r w:rsidRPr="00094BC3">
        <w:t>1.2 ¿Con cuántos bits está codificada la señal?</w:t>
      </w:r>
    </w:p>
    <w:p w14:paraId="5E85F4C0" w14:textId="77777777" w:rsidR="009D5BCB" w:rsidRPr="00094BC3" w:rsidRDefault="009D5BCB" w:rsidP="00793E47">
      <w:pPr>
        <w:ind w:firstLine="720"/>
      </w:pPr>
      <w:r w:rsidRPr="00094BC3">
        <w:t xml:space="preserve">1.3 </w:t>
      </w:r>
      <w:r w:rsidR="00972CFE">
        <w:t xml:space="preserve">Ejecute el </w:t>
      </w:r>
      <w:proofErr w:type="spellStart"/>
      <w:r w:rsidR="00972CFE" w:rsidRPr="00972CFE">
        <w:rPr>
          <w:i/>
        </w:rPr>
        <w:t>cell</w:t>
      </w:r>
      <w:proofErr w:type="spellEnd"/>
      <w:r w:rsidR="00972CFE">
        <w:t xml:space="preserve"> etiquetado con (1). </w:t>
      </w:r>
      <w:r w:rsidRPr="00094BC3">
        <w:t xml:space="preserve">En este </w:t>
      </w:r>
      <w:proofErr w:type="spellStart"/>
      <w:r w:rsidRPr="00094BC3">
        <w:rPr>
          <w:rFonts w:ascii="Times" w:hAnsi="Times" w:cs="Times"/>
          <w:i/>
          <w:iCs/>
        </w:rPr>
        <w:t>cell</w:t>
      </w:r>
      <w:proofErr w:type="spellEnd"/>
      <w:r w:rsidRPr="00094BC3">
        <w:rPr>
          <w:rFonts w:ascii="Times" w:hAnsi="Times" w:cs="Times"/>
          <w:i/>
          <w:iCs/>
        </w:rPr>
        <w:t xml:space="preserve"> </w:t>
      </w:r>
      <w:r w:rsidRPr="00094BC3">
        <w:t>se reproduce el fichero de audio. Escuche atentamente e intente identificar los rangos de frecuencia de cada componente (de las tres comentadas). ¿Por qué se ha elegido está señal de audio para ser filtrada? (Piense en términos de frecuencias)</w:t>
      </w:r>
      <w:r w:rsidR="00094BC3" w:rsidRPr="00094BC3">
        <w:t>.</w:t>
      </w:r>
    </w:p>
    <w:p w14:paraId="540B6455" w14:textId="77777777" w:rsidR="00972CFE" w:rsidRDefault="00972CFE" w:rsidP="00793E47"/>
    <w:p w14:paraId="5414F103" w14:textId="6E4F7C6B" w:rsidR="0064275E" w:rsidRPr="0064275E" w:rsidRDefault="00094BC3" w:rsidP="00793E47">
      <w:r w:rsidRPr="00094BC3">
        <w:rPr>
          <w:rFonts w:ascii="Times" w:hAnsi="Times" w:cs="Times"/>
          <w:b/>
          <w:bCs/>
        </w:rPr>
        <w:t>2</w:t>
      </w:r>
      <w:r w:rsidR="009D5BCB" w:rsidRPr="00094BC3">
        <w:rPr>
          <w:rFonts w:ascii="Times" w:hAnsi="Times" w:cs="Times"/>
          <w:b/>
          <w:bCs/>
        </w:rPr>
        <w:t>:</w:t>
      </w:r>
      <w:r w:rsidR="00793E47">
        <w:rPr>
          <w:rFonts w:ascii="Times" w:hAnsi="Times" w:cs="Times"/>
          <w:b/>
          <w:bCs/>
        </w:rPr>
        <w:tab/>
      </w:r>
      <w:r w:rsidR="009D5BCB" w:rsidRPr="00094BC3">
        <w:t xml:space="preserve">Ejecute el </w:t>
      </w:r>
      <w:proofErr w:type="spellStart"/>
      <w:r w:rsidR="009D5BCB" w:rsidRPr="00094BC3">
        <w:rPr>
          <w:rFonts w:ascii="Times" w:hAnsi="Times" w:cs="Times"/>
          <w:i/>
          <w:iCs/>
        </w:rPr>
        <w:t>cell</w:t>
      </w:r>
      <w:proofErr w:type="spellEnd"/>
      <w:r w:rsidR="009D5BCB" w:rsidRPr="00094BC3">
        <w:rPr>
          <w:rFonts w:ascii="Times" w:hAnsi="Times" w:cs="Times"/>
          <w:i/>
          <w:iCs/>
        </w:rPr>
        <w:t xml:space="preserve"> </w:t>
      </w:r>
      <w:r w:rsidR="009D5BCB" w:rsidRPr="00094BC3">
        <w:t>correspondiente al segmento 2. Responda a las siguientes preguntas.</w:t>
      </w:r>
    </w:p>
    <w:p w14:paraId="426EDBA7" w14:textId="77777777" w:rsidR="0064275E" w:rsidRDefault="0064275E" w:rsidP="00793E47">
      <w:pPr>
        <w:ind w:firstLine="720"/>
      </w:pPr>
      <w:r>
        <w:t>2.1</w:t>
      </w:r>
      <w:r>
        <w:tab/>
      </w:r>
      <w:r w:rsidR="009D5BCB" w:rsidRPr="00094BC3">
        <w:t xml:space="preserve">Modifique el parámetro </w:t>
      </w:r>
      <w:proofErr w:type="spellStart"/>
      <w:r w:rsidR="009D5BCB" w:rsidRPr="00094BC3">
        <w:rPr>
          <w:rFonts w:ascii="Times" w:hAnsi="Times" w:cs="Times"/>
          <w:i/>
          <w:iCs/>
        </w:rPr>
        <w:t>anchura_ventana</w:t>
      </w:r>
      <w:proofErr w:type="spellEnd"/>
      <w:r w:rsidR="009D5BCB" w:rsidRPr="00094BC3">
        <w:rPr>
          <w:rFonts w:ascii="Times" w:hAnsi="Times" w:cs="Times"/>
          <w:i/>
          <w:iCs/>
        </w:rPr>
        <w:t xml:space="preserve"> </w:t>
      </w:r>
      <w:r w:rsidR="009D5BCB" w:rsidRPr="00094BC3">
        <w:t>de forma que consiga dos espectrogramas: uno co</w:t>
      </w:r>
      <w:r w:rsidR="00CF4661">
        <w:t>n mejor resolución en frecuencia</w:t>
      </w:r>
      <w:r w:rsidR="009D5BCB" w:rsidRPr="00094BC3">
        <w:t xml:space="preserve"> y ot</w:t>
      </w:r>
      <w:r w:rsidR="00CF4661">
        <w:t>ro con mejor</w:t>
      </w:r>
      <w:r>
        <w:t xml:space="preserve"> resolución </w:t>
      </w:r>
      <w:r w:rsidR="00CF4661">
        <w:t>en tiempo</w:t>
      </w:r>
      <w:r>
        <w:t>. Adjunte las figuras.</w:t>
      </w:r>
    </w:p>
    <w:p w14:paraId="31ED6E29" w14:textId="77777777" w:rsidR="0064275E" w:rsidRDefault="0064275E" w:rsidP="00793E47">
      <w:pPr>
        <w:ind w:firstLine="720"/>
      </w:pPr>
      <w:r>
        <w:t>2.2 Identifique</w:t>
      </w:r>
      <w:r w:rsidR="009D5BCB" w:rsidRPr="00094BC3">
        <w:t xml:space="preserve"> en el espectrograma las componentes correspondientes a cada elemento de la señal de audio (recuerde, voz de HAL9000, voz del protagonista, ruido del oxígeno).</w:t>
      </w:r>
    </w:p>
    <w:p w14:paraId="7CA7E239" w14:textId="77777777" w:rsidR="0064275E" w:rsidRDefault="0064275E" w:rsidP="00793E47">
      <w:pPr>
        <w:ind w:firstLine="720"/>
      </w:pPr>
      <w:r>
        <w:t>2.3</w:t>
      </w:r>
      <w:r>
        <w:tab/>
        <w:t xml:space="preserve">¿Cuál es el ancho de banda verdadero de la señal? </w:t>
      </w:r>
    </w:p>
    <w:p w14:paraId="4F9EA1E9" w14:textId="77777777" w:rsidR="0064275E" w:rsidRDefault="0064275E" w:rsidP="00793E47"/>
    <w:p w14:paraId="13B65591" w14:textId="7A651465" w:rsidR="0064275E" w:rsidRDefault="0064275E" w:rsidP="00793E47">
      <w:r>
        <w:rPr>
          <w:b/>
        </w:rPr>
        <w:lastRenderedPageBreak/>
        <w:t>3</w:t>
      </w:r>
      <w:r w:rsidRPr="00094BC3">
        <w:rPr>
          <w:b/>
        </w:rPr>
        <w:t>:</w:t>
      </w:r>
      <w:r>
        <w:rPr>
          <w:b/>
        </w:rPr>
        <w:t xml:space="preserve"> </w:t>
      </w:r>
      <w:r w:rsidR="00793E47">
        <w:rPr>
          <w:b/>
        </w:rPr>
        <w:tab/>
      </w:r>
      <w:r w:rsidR="00972CFE">
        <w:t xml:space="preserve">En esta sección se utiliza la función </w:t>
      </w:r>
      <w:proofErr w:type="spellStart"/>
      <w:r w:rsidR="00972CFE" w:rsidRPr="00972CFE">
        <w:rPr>
          <w:i/>
        </w:rPr>
        <w:t>downsample</w:t>
      </w:r>
      <w:proofErr w:type="spellEnd"/>
      <w:r w:rsidR="00972CFE">
        <w:rPr>
          <w:i/>
        </w:rPr>
        <w:t xml:space="preserve"> </w:t>
      </w:r>
      <w:r w:rsidR="00972CFE">
        <w:t xml:space="preserve">para diezmar </w:t>
      </w:r>
      <w:r w:rsidR="002C1FDC">
        <w:t>la secuencia. Elija razonablemente “N” y calcule “</w:t>
      </w:r>
      <w:proofErr w:type="spellStart"/>
      <w:r w:rsidR="002C1FDC">
        <w:t>fs</w:t>
      </w:r>
      <w:proofErr w:type="spellEnd"/>
      <w:r w:rsidR="002C1FDC">
        <w:t>” para evitar la pérdida de información. Responda razonablemente a las siguientes preguntas:</w:t>
      </w:r>
    </w:p>
    <w:p w14:paraId="54FD610F" w14:textId="1F8BAB6D" w:rsidR="002C1FDC" w:rsidRDefault="002C1FDC" w:rsidP="00793E47">
      <w:pPr>
        <w:ind w:firstLine="720"/>
      </w:pPr>
      <w:r>
        <w:t>3.1 Ex</w:t>
      </w:r>
      <w:r w:rsidR="00123ACF">
        <w:t>plique por qué ha elegido N y có</w:t>
      </w:r>
      <w:r>
        <w:t>mo ha calculado “</w:t>
      </w:r>
      <w:proofErr w:type="spellStart"/>
      <w:r>
        <w:t>fs</w:t>
      </w:r>
      <w:proofErr w:type="spellEnd"/>
      <w:r>
        <w:t>”.</w:t>
      </w:r>
    </w:p>
    <w:p w14:paraId="17815DEF" w14:textId="77777777" w:rsidR="002C1FDC" w:rsidRDefault="002C1FDC" w:rsidP="00793E47">
      <w:pPr>
        <w:ind w:firstLine="720"/>
      </w:pPr>
      <w:r>
        <w:t>3.2 Explique qué ventajas tiene la operación de diezmado antes de utilizar el filtro.</w:t>
      </w:r>
    </w:p>
    <w:p w14:paraId="2F0B25CA" w14:textId="0C878387" w:rsidR="00315B81" w:rsidRDefault="002C1FDC" w:rsidP="00793E47">
      <w:pPr>
        <w:ind w:firstLine="720"/>
      </w:pPr>
      <w:r>
        <w:t>3.3 Adjunte el espectro y el espectrograma</w:t>
      </w:r>
      <w:r w:rsidR="004A0382">
        <w:t>.</w:t>
      </w:r>
    </w:p>
    <w:p w14:paraId="45CD93FB" w14:textId="77777777" w:rsidR="00C418C5" w:rsidRPr="00C418C5" w:rsidRDefault="00C418C5" w:rsidP="00793E47"/>
    <w:p w14:paraId="0FC0641C" w14:textId="77777777" w:rsidR="00271C9B" w:rsidRDefault="0064275E" w:rsidP="00793E47">
      <w:r>
        <w:rPr>
          <w:rFonts w:ascii="Times" w:hAnsi="Times" w:cs="Times"/>
          <w:b/>
          <w:bCs/>
        </w:rPr>
        <w:t>4</w:t>
      </w:r>
      <w:r w:rsidR="009D5BCB" w:rsidRPr="00094BC3">
        <w:rPr>
          <w:rFonts w:ascii="Times" w:hAnsi="Times" w:cs="Times"/>
          <w:b/>
          <w:bCs/>
        </w:rPr>
        <w:t xml:space="preserve">: </w:t>
      </w:r>
      <w:r w:rsidR="00793E47">
        <w:rPr>
          <w:rFonts w:ascii="Times" w:hAnsi="Times" w:cs="Times"/>
          <w:b/>
          <w:bCs/>
        </w:rPr>
        <w:tab/>
      </w:r>
      <w:r w:rsidR="009D5BCB" w:rsidRPr="00094BC3">
        <w:t xml:space="preserve">Arranque la herramienta </w:t>
      </w:r>
      <w:proofErr w:type="spellStart"/>
      <w:r w:rsidR="009D5BCB" w:rsidRPr="00094BC3">
        <w:rPr>
          <w:rFonts w:ascii="Times" w:hAnsi="Times" w:cs="Times"/>
          <w:i/>
          <w:iCs/>
        </w:rPr>
        <w:t>fdatool</w:t>
      </w:r>
      <w:proofErr w:type="spellEnd"/>
      <w:r w:rsidR="009D5BCB" w:rsidRPr="00094BC3">
        <w:rPr>
          <w:rFonts w:ascii="Times" w:hAnsi="Times" w:cs="Times"/>
          <w:i/>
          <w:iCs/>
        </w:rPr>
        <w:t xml:space="preserve">. </w:t>
      </w:r>
      <w:r w:rsidR="009D5BCB" w:rsidRPr="00094BC3">
        <w:t xml:space="preserve">Para ello escriba en la línea de comandos </w:t>
      </w:r>
    </w:p>
    <w:p w14:paraId="0A5A1FD4" w14:textId="62CD3F0A" w:rsidR="009D5BCB" w:rsidRPr="00094BC3" w:rsidRDefault="009D5BCB" w:rsidP="00793E47">
      <w:pPr>
        <w:rPr>
          <w:rFonts w:ascii="Times" w:hAnsi="Times" w:cs="Times"/>
        </w:rPr>
      </w:pPr>
      <w:r w:rsidRPr="00094BC3">
        <w:t xml:space="preserve">&gt;&gt; </w:t>
      </w:r>
      <w:proofErr w:type="spellStart"/>
      <w:r w:rsidRPr="00094BC3">
        <w:t>fdatool</w:t>
      </w:r>
      <w:proofErr w:type="spellEnd"/>
    </w:p>
    <w:p w14:paraId="76F85DA9" w14:textId="77777777" w:rsidR="00271C9B" w:rsidRDefault="00271C9B" w:rsidP="00793E47"/>
    <w:p w14:paraId="3E83AFBA" w14:textId="10C12302" w:rsidR="002C1FDC" w:rsidRDefault="0064275E" w:rsidP="00793E47">
      <w:proofErr w:type="spellStart"/>
      <w:r>
        <w:t>FDA</w:t>
      </w:r>
      <w:r w:rsidR="009D5BCB" w:rsidRPr="00094BC3">
        <w:t>tool</w:t>
      </w:r>
      <w:proofErr w:type="spellEnd"/>
      <w:r w:rsidR="009D5BCB" w:rsidRPr="00094BC3">
        <w:t xml:space="preserve"> es </w:t>
      </w:r>
      <w:r w:rsidR="00A01757" w:rsidRPr="00094BC3">
        <w:t>una herramienta gráfica</w:t>
      </w:r>
      <w:r w:rsidR="009D5BCB" w:rsidRPr="00094BC3">
        <w:t xml:space="preserve"> para el diseño de filtros.</w:t>
      </w:r>
      <w:r w:rsidR="00102B8D">
        <w:t xml:space="preserve"> </w:t>
      </w:r>
      <w:r w:rsidR="002C1FDC">
        <w:t>Diseñe</w:t>
      </w:r>
      <w:r w:rsidR="009D5BCB" w:rsidRPr="00094BC3">
        <w:t xml:space="preserve"> un filtro FIR con las siguientes especificaciones:</w:t>
      </w:r>
    </w:p>
    <w:p w14:paraId="46B3D039" w14:textId="77777777" w:rsidR="002D413B" w:rsidRDefault="002D413B" w:rsidP="00793E47">
      <w:pPr>
        <w:rPr>
          <w:rFonts w:ascii="Times" w:hAnsi="Times" w:cs="Times"/>
        </w:rPr>
      </w:pPr>
    </w:p>
    <w:p w14:paraId="5CF956BF" w14:textId="77777777" w:rsidR="002C1FDC" w:rsidRPr="002C1FDC" w:rsidRDefault="002C1FDC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r>
        <w:t xml:space="preserve">Filtro paso bajo con frecuencias </w:t>
      </w:r>
      <w:r w:rsidR="002604BE">
        <w:t>de paso y stop a determinar por el alumno</w:t>
      </w:r>
      <w:r>
        <w:t>.</w:t>
      </w:r>
    </w:p>
    <w:p w14:paraId="6481D7F8" w14:textId="77777777" w:rsidR="002C1FDC" w:rsidRPr="002C1FDC" w:rsidRDefault="002C1FDC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r>
        <w:t>Banda de transición de 1kHz.</w:t>
      </w:r>
    </w:p>
    <w:p w14:paraId="6447253A" w14:textId="29777997" w:rsidR="002C1FDC" w:rsidRPr="002C1FDC" w:rsidRDefault="009D5BCB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proofErr w:type="spellStart"/>
      <w:r w:rsidRPr="002C1FDC">
        <w:t>Apass</w:t>
      </w:r>
      <w:proofErr w:type="spellEnd"/>
      <w:r w:rsidRPr="002C1FDC">
        <w:t xml:space="preserve"> = 1</w:t>
      </w:r>
      <w:r w:rsidR="002C1FDC">
        <w:t xml:space="preserve"> (0 dB)</w:t>
      </w:r>
      <w:r w:rsidR="00D621C9">
        <w:t>.</w:t>
      </w:r>
      <w:r w:rsidRPr="002C1FDC">
        <w:t xml:space="preserve"> </w:t>
      </w:r>
    </w:p>
    <w:p w14:paraId="186BFDA3" w14:textId="77777777" w:rsidR="002C1FDC" w:rsidRPr="002C1FDC" w:rsidRDefault="002C1FDC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proofErr w:type="spellStart"/>
      <w:r w:rsidRPr="002C1FDC">
        <w:t>Astop</w:t>
      </w:r>
      <w:proofErr w:type="spellEnd"/>
      <w:r w:rsidRPr="002C1FDC">
        <w:t xml:space="preserve"> </w:t>
      </w:r>
      <w:proofErr w:type="gramStart"/>
      <w:r w:rsidRPr="002C1FDC">
        <w:t xml:space="preserve">= </w:t>
      </w:r>
      <w:r w:rsidR="002604BE">
        <w:t xml:space="preserve"> A</w:t>
      </w:r>
      <w:proofErr w:type="gramEnd"/>
      <w:r w:rsidR="002604BE">
        <w:t xml:space="preserve"> determinar</w:t>
      </w:r>
      <w:r>
        <w:t>.</w:t>
      </w:r>
    </w:p>
    <w:p w14:paraId="01EE0859" w14:textId="77777777" w:rsidR="009D5BCB" w:rsidRPr="002604BE" w:rsidRDefault="009D5BCB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r w:rsidRPr="002C1FDC">
        <w:t xml:space="preserve">Ventana de </w:t>
      </w:r>
      <w:proofErr w:type="spellStart"/>
      <w:r w:rsidRPr="002C1FDC">
        <w:t>Kaiser</w:t>
      </w:r>
      <w:proofErr w:type="spellEnd"/>
      <w:r w:rsidRPr="002C1FDC">
        <w:t xml:space="preserve"> y orden mínimo. </w:t>
      </w:r>
    </w:p>
    <w:p w14:paraId="23C2DF4D" w14:textId="6399BB37" w:rsidR="002604BE" w:rsidRPr="00793E47" w:rsidRDefault="002604BE" w:rsidP="00793E47">
      <w:pPr>
        <w:pStyle w:val="Prrafodelista"/>
        <w:numPr>
          <w:ilvl w:val="0"/>
          <w:numId w:val="7"/>
        </w:numPr>
        <w:rPr>
          <w:rFonts w:ascii="Times" w:hAnsi="Times" w:cs="Times"/>
        </w:rPr>
      </w:pPr>
      <w:r>
        <w:t>Orden</w:t>
      </w:r>
      <w:r w:rsidR="0004659E">
        <w:t>,</w:t>
      </w:r>
      <w:r>
        <w:t xml:space="preserve"> como mucho de 40.</w:t>
      </w:r>
    </w:p>
    <w:p w14:paraId="47047ABB" w14:textId="77777777" w:rsidR="00793E47" w:rsidRPr="002C1FDC" w:rsidRDefault="00793E47" w:rsidP="00793E47">
      <w:pPr>
        <w:pStyle w:val="Prrafodelista"/>
        <w:rPr>
          <w:rFonts w:ascii="Times" w:hAnsi="Times" w:cs="Times"/>
        </w:rPr>
      </w:pPr>
    </w:p>
    <w:p w14:paraId="1B144A73" w14:textId="77777777" w:rsidR="0004659E" w:rsidRDefault="002C1FDC" w:rsidP="00793E47">
      <w:pPr>
        <w:ind w:firstLine="360"/>
      </w:pPr>
      <w:r>
        <w:t>4</w:t>
      </w:r>
      <w:r w:rsidR="009D5BCB" w:rsidRPr="00094BC3">
        <w:t xml:space="preserve">.1 </w:t>
      </w:r>
      <w:r w:rsidR="002604BE">
        <w:t xml:space="preserve">Diseñe el filtro hasta alcanzar las prestaciones deseadas. </w:t>
      </w:r>
    </w:p>
    <w:p w14:paraId="5A149B61" w14:textId="77777777" w:rsidR="0004659E" w:rsidRDefault="0004659E" w:rsidP="00793E47">
      <w:pPr>
        <w:ind w:firstLine="360"/>
      </w:pPr>
    </w:p>
    <w:p w14:paraId="05FD63D2" w14:textId="7478D1C6" w:rsidR="002604BE" w:rsidRDefault="002604BE" w:rsidP="00793E47">
      <w:pPr>
        <w:ind w:firstLine="360"/>
      </w:pPr>
      <w:r>
        <w:t>RECOMENDACIONES:</w:t>
      </w:r>
    </w:p>
    <w:p w14:paraId="4B1248F2" w14:textId="77777777" w:rsidR="0061528A" w:rsidRDefault="0061528A" w:rsidP="0061528A"/>
    <w:p w14:paraId="64EB2769" w14:textId="77777777" w:rsidR="002604BE" w:rsidRDefault="002604BE" w:rsidP="00793E47">
      <w:pPr>
        <w:pStyle w:val="Prrafodelista"/>
        <w:numPr>
          <w:ilvl w:val="0"/>
          <w:numId w:val="9"/>
        </w:numPr>
      </w:pPr>
      <w:r>
        <w:t>Sitúe la banda de transición ayudándose del espectro y diagrama de tiempo-frecuencia.</w:t>
      </w:r>
    </w:p>
    <w:p w14:paraId="2C53C2DC" w14:textId="6780588A" w:rsidR="002D1451" w:rsidRPr="002D1451" w:rsidRDefault="002604BE" w:rsidP="00793E47">
      <w:pPr>
        <w:pStyle w:val="Prrafodelista"/>
        <w:numPr>
          <w:ilvl w:val="0"/>
          <w:numId w:val="9"/>
        </w:numPr>
        <w:rPr>
          <w:rFonts w:ascii="Times" w:hAnsi="Times" w:cs="Times"/>
        </w:rPr>
      </w:pPr>
      <w:r w:rsidRPr="002D1451">
        <w:t>Elija la atenuación</w:t>
      </w:r>
      <w:r w:rsidR="002D1451" w:rsidRPr="002D1451">
        <w:t xml:space="preserve"> en banda eliminada</w:t>
      </w:r>
      <w:r w:rsidRPr="002D1451">
        <w:t xml:space="preserve"> de modo que se respeten las especificaciones, pero</w:t>
      </w:r>
      <w:r w:rsidR="002D1451" w:rsidRPr="002D1451">
        <w:t xml:space="preserve"> no es necesario una atenuación excesiva. </w:t>
      </w:r>
    </w:p>
    <w:p w14:paraId="246731FD" w14:textId="77777777" w:rsidR="002D1451" w:rsidRPr="00DB254B" w:rsidRDefault="00DB254B" w:rsidP="00793E47">
      <w:pPr>
        <w:pStyle w:val="Prrafodelista"/>
        <w:numPr>
          <w:ilvl w:val="0"/>
          <w:numId w:val="9"/>
        </w:numPr>
        <w:rPr>
          <w:rFonts w:ascii="Times" w:hAnsi="Times" w:cs="Times"/>
        </w:rPr>
      </w:pPr>
      <w:r>
        <w:t>Puede</w:t>
      </w:r>
      <w:r w:rsidR="002D1451">
        <w:t xml:space="preserve"> valerse del espe</w:t>
      </w:r>
      <w:r>
        <w:t>ctro de la secuencia para determinar si la atenuación elegida es suficiente</w:t>
      </w:r>
      <w:r w:rsidR="004A0382">
        <w:t>, así que no dude en moverse entre el paso 4 y 5 hasta obtener la respuesta deseada.</w:t>
      </w:r>
    </w:p>
    <w:p w14:paraId="25F57600" w14:textId="77777777" w:rsidR="00DB254B" w:rsidRPr="002D1451" w:rsidRDefault="00DB254B" w:rsidP="00793E47">
      <w:pPr>
        <w:pStyle w:val="Prrafodelista"/>
      </w:pPr>
    </w:p>
    <w:p w14:paraId="54BCB597" w14:textId="1B90BFA1" w:rsidR="009D5BCB" w:rsidRPr="00793E47" w:rsidRDefault="00DB254B" w:rsidP="0004659E">
      <w:pPr>
        <w:ind w:left="426"/>
        <w:rPr>
          <w:rFonts w:ascii="Times" w:hAnsi="Times" w:cs="Times"/>
        </w:rPr>
      </w:pPr>
      <w:r>
        <w:t xml:space="preserve"> </w:t>
      </w:r>
      <w:r w:rsidR="00793E47">
        <w:t>4.2</w:t>
      </w:r>
      <w:r w:rsidR="0004659E">
        <w:t xml:space="preserve"> </w:t>
      </w:r>
      <w:r>
        <w:t>Adjunte la respuesta en frecuencia del filtro diseñado, así como la respuesta en fase y el diagrama de polos y ceros. Justifique la estabilidad del sistema, así como el tipo de fase y el retardo de grupo.</w:t>
      </w:r>
    </w:p>
    <w:p w14:paraId="394BE133" w14:textId="77777777" w:rsidR="00315B81" w:rsidRPr="00C418C5" w:rsidRDefault="00315B81" w:rsidP="00793E47"/>
    <w:p w14:paraId="668F48A8" w14:textId="11E523D7" w:rsidR="00DB254B" w:rsidRDefault="00DB254B" w:rsidP="00793E47">
      <w:pPr>
        <w:rPr>
          <w:rFonts w:ascii="Courier New" w:hAnsi="Courier New" w:cs="Courier New"/>
        </w:rPr>
      </w:pPr>
      <w:r>
        <w:rPr>
          <w:rFonts w:ascii="Times" w:hAnsi="Times" w:cs="Times"/>
          <w:b/>
          <w:bCs/>
        </w:rPr>
        <w:t xml:space="preserve">5: </w:t>
      </w:r>
      <w:r w:rsidR="00793E47">
        <w:rPr>
          <w:rFonts w:ascii="Times" w:hAnsi="Times" w:cs="Times"/>
          <w:b/>
          <w:bCs/>
        </w:rPr>
        <w:tab/>
      </w:r>
      <w:r>
        <w:t>En</w:t>
      </w:r>
      <w:r w:rsidR="009D5BCB" w:rsidRPr="00094BC3">
        <w:t xml:space="preserve"> este segmento se procederá a filtrar la señal de audio con el filtro diseñado en </w:t>
      </w:r>
      <w:r>
        <w:t>4</w:t>
      </w:r>
      <w:r w:rsidR="009D5BCB" w:rsidRPr="00094BC3">
        <w:t xml:space="preserve">. </w:t>
      </w:r>
    </w:p>
    <w:p w14:paraId="21E336F7" w14:textId="77777777" w:rsidR="009D5BCB" w:rsidRPr="00094BC3" w:rsidRDefault="00DB254B" w:rsidP="00793E47">
      <w:pPr>
        <w:ind w:firstLine="720"/>
        <w:rPr>
          <w:rFonts w:ascii="Times" w:hAnsi="Times" w:cs="Times"/>
        </w:rPr>
      </w:pPr>
      <w:r>
        <w:t>5</w:t>
      </w:r>
      <w:r w:rsidR="009D5BCB" w:rsidRPr="00094BC3">
        <w:t>.1 ¿Qué efecto se ha producido mediante el filtrado? Razone la respuesta en términos de componentes de frecuencia</w:t>
      </w:r>
      <w:r>
        <w:t xml:space="preserve"> analizando el espectro y el espectrograma. </w:t>
      </w:r>
    </w:p>
    <w:p w14:paraId="24C064B8" w14:textId="4BDC77D6" w:rsidR="009D5BCB" w:rsidRDefault="00A01757" w:rsidP="00793E47">
      <w:pPr>
        <w:ind w:firstLine="720"/>
      </w:pPr>
      <w:r>
        <w:t>5</w:t>
      </w:r>
      <w:r w:rsidRPr="00094BC3">
        <w:t>.2</w:t>
      </w:r>
      <w:r>
        <w:t xml:space="preserve"> </w:t>
      </w:r>
      <w:r w:rsidRPr="00094BC3">
        <w:t>Adjunte</w:t>
      </w:r>
      <w:r w:rsidR="00DB254B">
        <w:t xml:space="preserve"> ambos diagramas, así como una representación en tiempo discreto de la señal filtrada.</w:t>
      </w:r>
    </w:p>
    <w:p w14:paraId="03E4A929" w14:textId="1F93396A" w:rsidR="004A0382" w:rsidRPr="00094BC3" w:rsidRDefault="00767B31" w:rsidP="00793E47">
      <w:pPr>
        <w:ind w:firstLine="720"/>
        <w:rPr>
          <w:rFonts w:ascii="Times" w:hAnsi="Times" w:cs="Times"/>
        </w:rPr>
      </w:pPr>
      <w:r>
        <w:t xml:space="preserve">5.3 ¿Cómo hubiera sido el filtro </w:t>
      </w:r>
      <w:r w:rsidR="004A0382">
        <w:t xml:space="preserve">pasado al filtrar directamente </w:t>
      </w:r>
      <w:r>
        <w:t>sin el</w:t>
      </w:r>
      <w:r w:rsidR="004A0382">
        <w:t xml:space="preserve"> diezmado de la sección 3</w:t>
      </w:r>
      <w:r>
        <w:t>?</w:t>
      </w:r>
    </w:p>
    <w:p w14:paraId="59B57C11" w14:textId="77777777" w:rsidR="00315B81" w:rsidRDefault="00315B81" w:rsidP="00793E47"/>
    <w:p w14:paraId="763A33DA" w14:textId="1E9CA2A9" w:rsidR="009D5BCB" w:rsidRDefault="00DB254B" w:rsidP="00793E47">
      <w:r>
        <w:rPr>
          <w:b/>
        </w:rPr>
        <w:t>6</w:t>
      </w:r>
      <w:r w:rsidR="009D5BCB" w:rsidRPr="00094BC3">
        <w:rPr>
          <w:b/>
        </w:rPr>
        <w:t xml:space="preserve">: </w:t>
      </w:r>
      <w:r w:rsidR="00793E47">
        <w:rPr>
          <w:b/>
        </w:rPr>
        <w:tab/>
      </w:r>
      <w:r>
        <w:t>E</w:t>
      </w:r>
      <w:r w:rsidR="004A0382">
        <w:t>n esta sección, utilizaremos de nuevo el diezmado para reducir la tasa de la secuencia (y por lo tanto su longitud). Elija razonablemente “N2” y “</w:t>
      </w:r>
      <w:proofErr w:type="spellStart"/>
      <w:r w:rsidR="004A0382">
        <w:t>fs</w:t>
      </w:r>
      <w:proofErr w:type="spellEnd"/>
      <w:r w:rsidR="004A0382">
        <w:t xml:space="preserve">” para que al reproducir la secuencia (esto es, el DAC </w:t>
      </w:r>
      <w:r w:rsidR="00123ACF">
        <w:t>del subsistema de audio</w:t>
      </w:r>
      <w:r w:rsidR="004A0382">
        <w:t xml:space="preserve"> transforma la secuencia discreta en una señal en tiempo continuo), tenga una duración y tono inteligible.</w:t>
      </w:r>
    </w:p>
    <w:p w14:paraId="31E4279C" w14:textId="77777777" w:rsidR="0080581F" w:rsidRDefault="004A0382" w:rsidP="00793E47">
      <w:pPr>
        <w:ind w:firstLine="720"/>
      </w:pPr>
      <w:r>
        <w:t>6.1 Explique por qué ha elegido N2 y como ha calculado “</w:t>
      </w:r>
      <w:proofErr w:type="spellStart"/>
      <w:r>
        <w:t>fs</w:t>
      </w:r>
      <w:proofErr w:type="spellEnd"/>
      <w:r>
        <w:t>”.</w:t>
      </w:r>
    </w:p>
    <w:p w14:paraId="18D0576D" w14:textId="77777777" w:rsidR="004A0382" w:rsidRDefault="004A0382" w:rsidP="00793E47">
      <w:pPr>
        <w:ind w:firstLine="720"/>
      </w:pPr>
      <w:r>
        <w:t>6.2 Adjunte el espectro y el espectrograma.</w:t>
      </w:r>
    </w:p>
    <w:p w14:paraId="0BB6BC94" w14:textId="26D547BC" w:rsidR="004A0382" w:rsidRDefault="00B32DD3" w:rsidP="00793E47">
      <w:pPr>
        <w:ind w:firstLine="720"/>
      </w:pPr>
      <w:r>
        <w:t xml:space="preserve">6.3 ¿Se podría haber </w:t>
      </w:r>
      <w:r w:rsidR="00767B31">
        <w:t>realizado</w:t>
      </w:r>
      <w:r>
        <w:t xml:space="preserve"> la</w:t>
      </w:r>
      <w:r w:rsidR="004A0382">
        <w:t xml:space="preserve"> operación de diezmado d</w:t>
      </w:r>
      <w:r>
        <w:t>irectamente? Explique por qué sí</w:t>
      </w:r>
      <w:r w:rsidR="004A0382">
        <w:t xml:space="preserve"> o por qué no. </w:t>
      </w:r>
      <w:r w:rsidR="00767B31">
        <w:t xml:space="preserve">Utilice </w:t>
      </w:r>
      <w:r w:rsidR="004A0382">
        <w:t>el</w:t>
      </w:r>
      <w:r w:rsidR="00767B31">
        <w:t xml:space="preserve"> código desarrollado en el</w:t>
      </w:r>
      <w:r w:rsidR="004A0382">
        <w:t xml:space="preserve"> apartado 3 si lo considera necesario, adjuntando los espect</w:t>
      </w:r>
      <w:r>
        <w:t xml:space="preserve">ros de un diezmado </w:t>
      </w:r>
      <w:r w:rsidR="00767B31">
        <w:t>de mayor orden</w:t>
      </w:r>
      <w:r>
        <w:t xml:space="preserve"> para ilustrar la explicación.</w:t>
      </w:r>
    </w:p>
    <w:p w14:paraId="7440E3EF" w14:textId="3AA29E62" w:rsidR="00D621C9" w:rsidRDefault="006107F4" w:rsidP="00793E47">
      <w:pPr>
        <w:ind w:firstLine="720"/>
      </w:pPr>
      <w:r>
        <w:t>6.4 Dibuje un esquema completo del sistema digital diseñado.</w:t>
      </w:r>
    </w:p>
    <w:p w14:paraId="7A18DFAB" w14:textId="77777777" w:rsidR="00793E47" w:rsidRDefault="00793E47" w:rsidP="00793E47"/>
    <w:p w14:paraId="27499EC1" w14:textId="77777777" w:rsidR="00793E47" w:rsidRDefault="00793E47" w:rsidP="00793E47"/>
    <w:p w14:paraId="4E5C20DD" w14:textId="77777777" w:rsidR="00793E47" w:rsidRDefault="00793E47" w:rsidP="00793E47"/>
    <w:p w14:paraId="3F659474" w14:textId="77777777" w:rsidR="00793E47" w:rsidRDefault="00793E47" w:rsidP="00793E47"/>
    <w:p w14:paraId="36FCFBA2" w14:textId="77777777" w:rsidR="00793E47" w:rsidRDefault="00793E47" w:rsidP="00793E47"/>
    <w:p w14:paraId="224E595C" w14:textId="77777777" w:rsidR="00793E47" w:rsidRDefault="00793E47" w:rsidP="00793E47"/>
    <w:p w14:paraId="430EDA7E" w14:textId="41C40125" w:rsidR="00D621C9" w:rsidRDefault="00767B31" w:rsidP="00793E47">
      <w:r>
        <w:t>NOTAS</w:t>
      </w:r>
      <w:r w:rsidR="00D621C9">
        <w:t>:</w:t>
      </w:r>
    </w:p>
    <w:p w14:paraId="15C505BF" w14:textId="3E77AC7A" w:rsidR="00D621C9" w:rsidRDefault="00D621C9" w:rsidP="00793E47">
      <w:pPr>
        <w:pStyle w:val="Prrafodelista"/>
        <w:numPr>
          <w:ilvl w:val="0"/>
          <w:numId w:val="12"/>
        </w:numPr>
      </w:pPr>
      <w:r>
        <w:t>La memoria</w:t>
      </w:r>
      <w:r w:rsidR="00B32DD3">
        <w:t xml:space="preserve"> de la práctica se entr</w:t>
      </w:r>
      <w:r w:rsidR="00D2352E">
        <w:t xml:space="preserve">egará, como muy tarde, el </w:t>
      </w:r>
      <w:r w:rsidR="00DD5097">
        <w:t>miércoles 7</w:t>
      </w:r>
      <w:r w:rsidR="00D2352E">
        <w:t xml:space="preserve"> de dici</w:t>
      </w:r>
      <w:r w:rsidR="00B32DD3">
        <w:t>embre, mediante</w:t>
      </w:r>
      <w:r w:rsidR="00306F32">
        <w:t xml:space="preserve"> entrega electrónica que se habilitará en Moodle.</w:t>
      </w:r>
    </w:p>
    <w:p w14:paraId="3B49F44B" w14:textId="303E6AA4" w:rsidR="00B32DD3" w:rsidRDefault="00B32DD3" w:rsidP="00793E47">
      <w:pPr>
        <w:pStyle w:val="Prrafodelista"/>
        <w:numPr>
          <w:ilvl w:val="0"/>
          <w:numId w:val="12"/>
        </w:numPr>
      </w:pPr>
      <w:r>
        <w:t xml:space="preserve">La práctica es </w:t>
      </w:r>
      <w:r w:rsidR="00DD5097">
        <w:t>por parejas o individual, pero</w:t>
      </w:r>
      <w:r w:rsidR="00C418C5">
        <w:t xml:space="preserve"> nunca más de dos personas pueden formar parte del mismo grupo.</w:t>
      </w:r>
    </w:p>
    <w:p w14:paraId="32898BA8" w14:textId="06EF680D" w:rsidR="00B32DD3" w:rsidRDefault="00B32DD3" w:rsidP="00793E47">
      <w:pPr>
        <w:pStyle w:val="Prrafodelista"/>
        <w:numPr>
          <w:ilvl w:val="0"/>
          <w:numId w:val="12"/>
        </w:numPr>
      </w:pPr>
      <w:r>
        <w:t>La copia total o parcial de la memoria de la práctica supone la aplicación literal del reglamen</w:t>
      </w:r>
      <w:r w:rsidR="00306F32">
        <w:t>to vigente</w:t>
      </w:r>
      <w:r w:rsidR="00123ACF">
        <w:t>. No hay excusa.</w:t>
      </w:r>
    </w:p>
    <w:p w14:paraId="3CE9CE03" w14:textId="6B02A9FD" w:rsidR="00B32DD3" w:rsidRPr="00D621C9" w:rsidRDefault="00B32DD3" w:rsidP="00793E47">
      <w:pPr>
        <w:pStyle w:val="Prrafodelista"/>
        <w:numPr>
          <w:ilvl w:val="0"/>
          <w:numId w:val="12"/>
        </w:numPr>
      </w:pPr>
      <w:r>
        <w:t>El profesor dará indicaciones durante la clase de laboratorio, pero NO resolver</w:t>
      </w:r>
      <w:r w:rsidR="00306F32">
        <w:t>á la</w:t>
      </w:r>
      <w:r>
        <w:t xml:space="preserve"> </w:t>
      </w:r>
      <w:r w:rsidR="00306F32">
        <w:t>práctica.</w:t>
      </w:r>
    </w:p>
    <w:sectPr w:rsidR="00B32DD3" w:rsidRPr="00D621C9" w:rsidSect="009D5BCB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469B8" w14:textId="77777777" w:rsidR="00086412" w:rsidRDefault="00086412" w:rsidP="00793E47">
      <w:r>
        <w:separator/>
      </w:r>
    </w:p>
  </w:endnote>
  <w:endnote w:type="continuationSeparator" w:id="0">
    <w:p w14:paraId="73CAB100" w14:textId="77777777" w:rsidR="00086412" w:rsidRDefault="00086412" w:rsidP="0079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4336" w14:textId="77777777" w:rsidR="00086412" w:rsidRDefault="00086412" w:rsidP="00793E47">
      <w:r>
        <w:separator/>
      </w:r>
    </w:p>
  </w:footnote>
  <w:footnote w:type="continuationSeparator" w:id="0">
    <w:p w14:paraId="5D841A8B" w14:textId="77777777" w:rsidR="00086412" w:rsidRDefault="00086412" w:rsidP="0079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B12A" w14:textId="77777777" w:rsidR="002D413B" w:rsidRDefault="002D413B" w:rsidP="000B71D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371FB" w14:textId="77777777" w:rsidR="002D413B" w:rsidRDefault="002D413B" w:rsidP="002D413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765A9" w14:textId="77777777" w:rsidR="002D413B" w:rsidRDefault="002D413B" w:rsidP="000B71D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528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FAF560" w14:textId="55896261" w:rsidR="00793E47" w:rsidRDefault="002D413B" w:rsidP="002D413B">
    <w:pPr>
      <w:pStyle w:val="Encabezado"/>
      <w:ind w:right="360"/>
    </w:pPr>
    <w:r>
      <w:rPr>
        <w:noProof/>
        <w:lang w:val="es-ES" w:eastAsia="es-ES"/>
      </w:rPr>
      <w:drawing>
        <wp:inline distT="0" distB="0" distL="0" distR="0" wp14:anchorId="6D4FA56E" wp14:editId="57064995">
          <wp:extent cx="914400" cy="349297"/>
          <wp:effectExtent l="0" t="0" r="0" b="6350"/>
          <wp:docPr id="1" name="Imagen 1" descr="Macintosh HD:Users:eduardodelarco:Library:Mail:V5:F4F9367B-FB22-4909-9107-680ECC34FE9A:INBOX.mbox:8A77924D-857D-4C32-B4AC-923F2222ACB9:Data:3:9:6:1:Attachments:1693044:2:logoURJC -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eduardodelarco:Library:Mail:V5:F4F9367B-FB22-4909-9107-680ECC34FE9A:INBOX.mbox:8A77924D-857D-4C32-B4AC-923F2222ACB9:Data:3:9:6:1:Attachments:1693044:2:logoURJC -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005" cy="3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D459E1"/>
    <w:multiLevelType w:val="multilevel"/>
    <w:tmpl w:val="8EF4C6DC"/>
    <w:lvl w:ilvl="0">
      <w:start w:val="4"/>
      <w:numFmt w:val="decimal"/>
      <w:lvlText w:val="%1"/>
      <w:lvlJc w:val="left"/>
      <w:pPr>
        <w:ind w:left="400" w:hanging="400"/>
      </w:pPr>
      <w:rPr>
        <w:rFonts w:ascii="Times New Roman" w:hAnsi="Times New Roman" w:cs="Times New Roman" w:hint="default"/>
        <w:sz w:val="32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32"/>
      </w:rPr>
    </w:lvl>
  </w:abstractNum>
  <w:abstractNum w:abstractNumId="4" w15:restartNumberingAfterBreak="0">
    <w:nsid w:val="158715BC"/>
    <w:multiLevelType w:val="hybridMultilevel"/>
    <w:tmpl w:val="DF5C7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46125"/>
    <w:multiLevelType w:val="hybridMultilevel"/>
    <w:tmpl w:val="2FFC5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3EDE"/>
    <w:multiLevelType w:val="hybridMultilevel"/>
    <w:tmpl w:val="FCD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11345"/>
    <w:multiLevelType w:val="hybridMultilevel"/>
    <w:tmpl w:val="DE3E9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D167E"/>
    <w:multiLevelType w:val="hybridMultilevel"/>
    <w:tmpl w:val="23F6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C5A5E"/>
    <w:multiLevelType w:val="hybridMultilevel"/>
    <w:tmpl w:val="358E1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83B55"/>
    <w:multiLevelType w:val="hybridMultilevel"/>
    <w:tmpl w:val="C0B6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411AD"/>
    <w:multiLevelType w:val="hybridMultilevel"/>
    <w:tmpl w:val="78A2800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59F549E3"/>
    <w:multiLevelType w:val="hybridMultilevel"/>
    <w:tmpl w:val="B860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11524"/>
    <w:multiLevelType w:val="hybridMultilevel"/>
    <w:tmpl w:val="6C7C4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B25DA"/>
    <w:multiLevelType w:val="hybridMultilevel"/>
    <w:tmpl w:val="BAF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D1680"/>
    <w:multiLevelType w:val="hybridMultilevel"/>
    <w:tmpl w:val="D4D0C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BCB"/>
    <w:rsid w:val="0004659E"/>
    <w:rsid w:val="00086412"/>
    <w:rsid w:val="00094BC3"/>
    <w:rsid w:val="00102B8D"/>
    <w:rsid w:val="00123ACF"/>
    <w:rsid w:val="001926E1"/>
    <w:rsid w:val="002604BE"/>
    <w:rsid w:val="00271C9B"/>
    <w:rsid w:val="00295E35"/>
    <w:rsid w:val="002C1FDC"/>
    <w:rsid w:val="002D1451"/>
    <w:rsid w:val="002D413B"/>
    <w:rsid w:val="00306F32"/>
    <w:rsid w:val="00315B81"/>
    <w:rsid w:val="00446B88"/>
    <w:rsid w:val="004A0382"/>
    <w:rsid w:val="006107F4"/>
    <w:rsid w:val="0061528A"/>
    <w:rsid w:val="0064275E"/>
    <w:rsid w:val="0066199D"/>
    <w:rsid w:val="00767B31"/>
    <w:rsid w:val="00793E47"/>
    <w:rsid w:val="007C29B9"/>
    <w:rsid w:val="0080581F"/>
    <w:rsid w:val="00972CFE"/>
    <w:rsid w:val="009A0180"/>
    <w:rsid w:val="009D5BCB"/>
    <w:rsid w:val="00A01757"/>
    <w:rsid w:val="00A7572F"/>
    <w:rsid w:val="00A8383E"/>
    <w:rsid w:val="00AE415F"/>
    <w:rsid w:val="00AF1E76"/>
    <w:rsid w:val="00B32DD3"/>
    <w:rsid w:val="00C30606"/>
    <w:rsid w:val="00C418C5"/>
    <w:rsid w:val="00CF4661"/>
    <w:rsid w:val="00D2352E"/>
    <w:rsid w:val="00D621C9"/>
    <w:rsid w:val="00DB254B"/>
    <w:rsid w:val="00DD5097"/>
    <w:rsid w:val="00E02765"/>
    <w:rsid w:val="00E163F4"/>
    <w:rsid w:val="00E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8F0AF"/>
  <w14:defaultImageDpi w14:val="300"/>
  <w15:docId w15:val="{7FF5EFEA-1FC5-034F-923E-EEB0FD26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E4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93E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E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B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BC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D5B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3E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3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93E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3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93E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3E47"/>
  </w:style>
  <w:style w:type="paragraph" w:styleId="Piedepgina">
    <w:name w:val="footer"/>
    <w:basedOn w:val="Normal"/>
    <w:link w:val="PiedepginaCar"/>
    <w:uiPriority w:val="99"/>
    <w:unhideWhenUsed/>
    <w:rsid w:val="00793E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E47"/>
  </w:style>
  <w:style w:type="character" w:styleId="Nmerodepgina">
    <w:name w:val="page number"/>
    <w:basedOn w:val="Fuentedeprrafopredeter"/>
    <w:uiPriority w:val="99"/>
    <w:semiHidden/>
    <w:unhideWhenUsed/>
    <w:rsid w:val="002D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1438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Arco</dc:creator>
  <cp:keywords/>
  <dc:description/>
  <cp:lastModifiedBy>Eduardo Arco Fernández</cp:lastModifiedBy>
  <cp:revision>18</cp:revision>
  <cp:lastPrinted>2014-11-26T08:52:00Z</cp:lastPrinted>
  <dcterms:created xsi:type="dcterms:W3CDTF">2014-11-26T08:52:00Z</dcterms:created>
  <dcterms:modified xsi:type="dcterms:W3CDTF">2018-02-28T17:23:00Z</dcterms:modified>
</cp:coreProperties>
</file>